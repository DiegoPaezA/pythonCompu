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9AB" w:rsidRPr="000759AD" w:rsidRDefault="000759AD">
      <w:pPr>
        <w:pStyle w:val="Puesto"/>
        <w:rPr>
          <w:rFonts w:ascii="Calibri Light" w:hAnsi="Calibri Light"/>
          <w:noProof/>
          <w:sz w:val="48"/>
          <w:lang w:val="pt-BR"/>
        </w:rPr>
      </w:pPr>
      <w:r>
        <w:rPr>
          <w:rFonts w:ascii="Calibri Light" w:hAnsi="Calibri Light"/>
          <w:noProof/>
          <w:color w:val="099BDD"/>
          <w:sz w:val="48"/>
          <w:lang w:val="pt-BR"/>
        </w:rPr>
        <w:t>Check testes</w:t>
      </w:r>
    </w:p>
    <w:p w:rsidR="00D529AB" w:rsidRPr="00083F5E" w:rsidRDefault="003E7257" w:rsidP="00B14CF5">
      <w:pPr>
        <w:pStyle w:val="Ttulo1"/>
        <w:rPr>
          <w:lang w:val="pt-BR"/>
        </w:rPr>
      </w:pPr>
      <w:r w:rsidRPr="00B16677">
        <w:rPr>
          <w:noProof/>
          <w:lang w:val="pt-BR"/>
        </w:rPr>
        <w:t>Atividades de teste do projeto DE MESTRADO</w:t>
      </w:r>
      <w:r w:rsidR="00B14CF5">
        <w:rPr>
          <w:noProof/>
          <w:lang w:val="pt-BR"/>
        </w:rPr>
        <w:tab/>
      </w:r>
    </w:p>
    <w:p w:rsidR="003E7257" w:rsidRDefault="003E7257" w:rsidP="003E7257">
      <w:pPr>
        <w:jc w:val="center"/>
        <w:rPr>
          <w:rFonts w:ascii="Calibri Light" w:hAnsi="Calibri Light"/>
          <w:noProof/>
          <w:sz w:val="28"/>
          <w:szCs w:val="28"/>
          <w:lang w:val="pt-BR"/>
        </w:rPr>
      </w:pPr>
      <w:r w:rsidRPr="003E7257">
        <w:rPr>
          <w:rFonts w:ascii="Calibri Light" w:hAnsi="Calibri Light"/>
          <w:noProof/>
          <w:sz w:val="28"/>
          <w:szCs w:val="28"/>
          <w:lang w:val="pt-BR"/>
        </w:rPr>
        <w:t>Desenvolvimento de Sistemas Embarcados aplicados para Treinamento, Condicionamento e Avaliação em Esporte</w:t>
      </w:r>
    </w:p>
    <w:p w:rsidR="00EA0E07" w:rsidRPr="002D0D56" w:rsidRDefault="00EA0E07">
      <w:pPr>
        <w:rPr>
          <w:rFonts w:ascii="Calibri Light" w:hAnsi="Calibri Light"/>
          <w:noProof/>
          <w:sz w:val="28"/>
          <w:szCs w:val="28"/>
          <w:lang w:val="pt-BR"/>
        </w:rPr>
      </w:pPr>
      <w:r w:rsidRPr="002D0D56">
        <w:rPr>
          <w:rFonts w:ascii="Calibri Light" w:hAnsi="Calibri Light"/>
          <w:noProof/>
          <w:sz w:val="28"/>
          <w:szCs w:val="28"/>
          <w:lang w:val="pt-BR"/>
        </w:rPr>
        <w:t>Nome Espo</w:t>
      </w:r>
      <w:r w:rsidR="006723F2" w:rsidRPr="002D0D56">
        <w:rPr>
          <w:rFonts w:ascii="Calibri Light" w:hAnsi="Calibri Light"/>
          <w:noProof/>
          <w:sz w:val="28"/>
          <w:szCs w:val="28"/>
          <w:lang w:val="pt-BR"/>
        </w:rPr>
        <w:t>rtista: __</w:t>
      </w:r>
      <w:r w:rsidR="002D0D56" w:rsidRPr="002D0D56">
        <w:rPr>
          <w:rFonts w:ascii="Calibri Light" w:hAnsi="Calibri Light"/>
          <w:noProof/>
          <w:sz w:val="28"/>
          <w:szCs w:val="28"/>
          <w:u w:val="single"/>
          <w:lang w:val="pt-BR"/>
        </w:rPr>
        <w:t>Marcus Oliveira</w:t>
      </w:r>
      <w:r w:rsidR="002D0D56">
        <w:rPr>
          <w:rFonts w:ascii="Calibri Light" w:hAnsi="Calibri Light"/>
          <w:noProof/>
          <w:sz w:val="28"/>
          <w:szCs w:val="28"/>
          <w:lang w:val="pt-BR"/>
        </w:rPr>
        <w:t>__</w:t>
      </w:r>
      <w:r w:rsidRPr="002D0D56">
        <w:rPr>
          <w:rFonts w:ascii="Calibri Light" w:hAnsi="Calibri Light"/>
          <w:noProof/>
          <w:sz w:val="28"/>
          <w:szCs w:val="28"/>
          <w:lang w:val="pt-BR"/>
        </w:rPr>
        <w:t>_</w:t>
      </w:r>
      <w:r w:rsidR="006723F2" w:rsidRPr="002D0D56">
        <w:rPr>
          <w:rFonts w:ascii="Calibri Light" w:hAnsi="Calibri Light"/>
          <w:noProof/>
          <w:sz w:val="28"/>
          <w:szCs w:val="28"/>
          <w:lang w:val="pt-BR"/>
        </w:rPr>
        <w:t xml:space="preserve">   Data:</w:t>
      </w:r>
      <w:r w:rsidR="002D0D56">
        <w:rPr>
          <w:rFonts w:ascii="Calibri Light" w:hAnsi="Calibri Light"/>
          <w:noProof/>
          <w:sz w:val="28"/>
          <w:szCs w:val="28"/>
          <w:lang w:val="pt-BR"/>
        </w:rPr>
        <w:t>_</w:t>
      </w:r>
      <w:r w:rsidR="002D0D56" w:rsidRPr="002D0D56">
        <w:rPr>
          <w:rFonts w:ascii="Calibri Light" w:hAnsi="Calibri Light"/>
          <w:noProof/>
          <w:sz w:val="28"/>
          <w:szCs w:val="28"/>
          <w:u w:val="single"/>
          <w:lang w:val="pt-BR"/>
        </w:rPr>
        <w:t>Abril 30 de 2015</w:t>
      </w:r>
      <w:r w:rsidRPr="002D0D56">
        <w:rPr>
          <w:rFonts w:ascii="Calibri Light" w:hAnsi="Calibri Light"/>
          <w:noProof/>
          <w:sz w:val="28"/>
          <w:szCs w:val="28"/>
          <w:lang w:val="pt-BR"/>
        </w:rPr>
        <w:t>_</w:t>
      </w:r>
      <w:r w:rsidR="002D0D56">
        <w:rPr>
          <w:rFonts w:ascii="Calibri Light" w:hAnsi="Calibri Light"/>
          <w:noProof/>
          <w:sz w:val="28"/>
          <w:szCs w:val="28"/>
          <w:lang w:val="pt-BR"/>
        </w:rPr>
        <w:t xml:space="preserve">   Hora: </w:t>
      </w:r>
      <w:r w:rsidR="002D0D56">
        <w:rPr>
          <w:rFonts w:ascii="Calibri Light" w:hAnsi="Calibri Light"/>
          <w:noProof/>
          <w:sz w:val="28"/>
          <w:szCs w:val="28"/>
          <w:u w:val="single"/>
          <w:lang w:val="pt-BR"/>
        </w:rPr>
        <w:t>9:00 a.m.</w:t>
      </w:r>
    </w:p>
    <w:tbl>
      <w:tblPr>
        <w:tblStyle w:val="Tablaconcuadrcula"/>
        <w:tblW w:w="9634" w:type="dxa"/>
        <w:jc w:val="center"/>
        <w:tblLook w:val="04A0" w:firstRow="1" w:lastRow="0" w:firstColumn="1" w:lastColumn="0" w:noHBand="0" w:noVBand="1"/>
      </w:tblPr>
      <w:tblGrid>
        <w:gridCol w:w="704"/>
        <w:gridCol w:w="1276"/>
        <w:gridCol w:w="1276"/>
        <w:gridCol w:w="1275"/>
        <w:gridCol w:w="1286"/>
        <w:gridCol w:w="1266"/>
        <w:gridCol w:w="1276"/>
        <w:gridCol w:w="1275"/>
      </w:tblGrid>
      <w:tr w:rsidR="003E7257" w:rsidRPr="003E7257" w:rsidTr="003E7257">
        <w:trPr>
          <w:jc w:val="center"/>
        </w:trPr>
        <w:tc>
          <w:tcPr>
            <w:tcW w:w="704" w:type="dxa"/>
          </w:tcPr>
          <w:p w:rsidR="003E7257" w:rsidRPr="003E7257" w:rsidRDefault="003E7257" w:rsidP="003E7257">
            <w:pPr>
              <w:jc w:val="center"/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</w:pPr>
            <w:r w:rsidRPr="003E7257"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  <w:t>Tiro</w:t>
            </w:r>
          </w:p>
        </w:tc>
        <w:tc>
          <w:tcPr>
            <w:tcW w:w="1276" w:type="dxa"/>
          </w:tcPr>
          <w:p w:rsidR="003E7257" w:rsidRPr="003E7257" w:rsidRDefault="003E7257" w:rsidP="003E7257">
            <w:pPr>
              <w:jc w:val="center"/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</w:pPr>
            <w:r w:rsidRPr="003E7257"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  <w:t>Sessão 1</w:t>
            </w:r>
          </w:p>
        </w:tc>
        <w:tc>
          <w:tcPr>
            <w:tcW w:w="1276" w:type="dxa"/>
          </w:tcPr>
          <w:p w:rsidR="003E7257" w:rsidRPr="003E7257" w:rsidRDefault="003E7257" w:rsidP="003E7257">
            <w:pPr>
              <w:jc w:val="center"/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</w:pPr>
            <w:r w:rsidRPr="003E7257"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  <w:t>Sessão 2</w:t>
            </w:r>
          </w:p>
        </w:tc>
        <w:tc>
          <w:tcPr>
            <w:tcW w:w="1275" w:type="dxa"/>
          </w:tcPr>
          <w:p w:rsidR="003E7257" w:rsidRPr="003E7257" w:rsidRDefault="003E7257" w:rsidP="003E7257">
            <w:pPr>
              <w:jc w:val="center"/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</w:pPr>
            <w:r w:rsidRPr="003E7257"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  <w:t>Sessão 3</w:t>
            </w:r>
          </w:p>
        </w:tc>
        <w:tc>
          <w:tcPr>
            <w:tcW w:w="1286" w:type="dxa"/>
          </w:tcPr>
          <w:p w:rsidR="003E7257" w:rsidRPr="003E7257" w:rsidRDefault="003E7257" w:rsidP="003E7257">
            <w:pPr>
              <w:jc w:val="center"/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</w:pPr>
            <w:r w:rsidRPr="003E7257"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  <w:t>Sessão 4</w:t>
            </w:r>
          </w:p>
        </w:tc>
        <w:tc>
          <w:tcPr>
            <w:tcW w:w="1266" w:type="dxa"/>
          </w:tcPr>
          <w:p w:rsidR="003E7257" w:rsidRPr="003E7257" w:rsidRDefault="003E7257" w:rsidP="003E7257">
            <w:pPr>
              <w:jc w:val="center"/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</w:pPr>
            <w:r w:rsidRPr="003E7257"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  <w:t>Sessão 5</w:t>
            </w:r>
          </w:p>
        </w:tc>
        <w:tc>
          <w:tcPr>
            <w:tcW w:w="1276" w:type="dxa"/>
          </w:tcPr>
          <w:p w:rsidR="003E7257" w:rsidRPr="003E7257" w:rsidRDefault="003E7257" w:rsidP="003E7257">
            <w:pPr>
              <w:jc w:val="center"/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</w:pPr>
            <w:r w:rsidRPr="003E7257"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  <w:t>Sessão 6</w:t>
            </w:r>
          </w:p>
        </w:tc>
        <w:tc>
          <w:tcPr>
            <w:tcW w:w="1275" w:type="dxa"/>
          </w:tcPr>
          <w:p w:rsidR="003E7257" w:rsidRPr="003E7257" w:rsidRDefault="003E7257" w:rsidP="003E7257">
            <w:pPr>
              <w:jc w:val="center"/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</w:pPr>
            <w:r w:rsidRPr="003E7257"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  <w:t>Sessão 7</w:t>
            </w:r>
          </w:p>
        </w:tc>
      </w:tr>
      <w:tr w:rsidR="003E7257" w:rsidRPr="00EA0E07" w:rsidTr="003E7257">
        <w:trPr>
          <w:jc w:val="center"/>
        </w:trPr>
        <w:tc>
          <w:tcPr>
            <w:tcW w:w="704" w:type="dxa"/>
          </w:tcPr>
          <w:p w:rsidR="003E7257" w:rsidRPr="00EA0E07" w:rsidRDefault="003E7257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EA0E07">
              <w:rPr>
                <w:rFonts w:ascii="Calibri Light" w:hAnsi="Calibri Light"/>
                <w:noProof/>
                <w:sz w:val="24"/>
                <w:lang w:val="es-ES"/>
              </w:rPr>
              <w:t>1</w:t>
            </w:r>
          </w:p>
        </w:tc>
        <w:tc>
          <w:tcPr>
            <w:tcW w:w="1276" w:type="dxa"/>
          </w:tcPr>
          <w:p w:rsidR="003E7257" w:rsidRPr="00EA0E07" w:rsidRDefault="003E7257" w:rsidP="003E7257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562936" w:rsidRDefault="002D0D5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562936">
              <w:rPr>
                <w:rFonts w:ascii="Calibri Light" w:hAnsi="Calibri Light"/>
                <w:noProof/>
                <w:sz w:val="24"/>
                <w:lang w:val="es-ES"/>
              </w:rPr>
              <w:t>7</w:t>
            </w:r>
          </w:p>
        </w:tc>
        <w:tc>
          <w:tcPr>
            <w:tcW w:w="1275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10</w:t>
            </w:r>
          </w:p>
        </w:tc>
        <w:tc>
          <w:tcPr>
            <w:tcW w:w="128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8</w:t>
            </w:r>
          </w:p>
        </w:tc>
        <w:tc>
          <w:tcPr>
            <w:tcW w:w="126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8 / 9</w:t>
            </w:r>
          </w:p>
        </w:tc>
        <w:tc>
          <w:tcPr>
            <w:tcW w:w="127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8 / 8</w:t>
            </w:r>
          </w:p>
        </w:tc>
        <w:tc>
          <w:tcPr>
            <w:tcW w:w="1275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7</w:t>
            </w:r>
          </w:p>
        </w:tc>
      </w:tr>
      <w:tr w:rsidR="003E7257" w:rsidRPr="00EA0E07" w:rsidTr="003E7257">
        <w:trPr>
          <w:jc w:val="center"/>
        </w:trPr>
        <w:tc>
          <w:tcPr>
            <w:tcW w:w="704" w:type="dxa"/>
          </w:tcPr>
          <w:p w:rsidR="003E7257" w:rsidRPr="00EA0E07" w:rsidRDefault="003E7257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EA0E07">
              <w:rPr>
                <w:rFonts w:ascii="Calibri Light" w:hAnsi="Calibri Light"/>
                <w:noProof/>
                <w:sz w:val="24"/>
                <w:lang w:val="es-ES"/>
              </w:rPr>
              <w:t>2</w:t>
            </w:r>
          </w:p>
        </w:tc>
        <w:tc>
          <w:tcPr>
            <w:tcW w:w="1276" w:type="dxa"/>
          </w:tcPr>
          <w:p w:rsidR="003E7257" w:rsidRPr="00EA0E07" w:rsidRDefault="003E7257" w:rsidP="003E7257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562936" w:rsidRDefault="002D0D5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562936">
              <w:rPr>
                <w:rFonts w:ascii="Calibri Light" w:hAnsi="Calibri Light"/>
                <w:noProof/>
                <w:sz w:val="24"/>
                <w:lang w:val="es-ES"/>
              </w:rPr>
              <w:t>7</w:t>
            </w:r>
          </w:p>
        </w:tc>
        <w:tc>
          <w:tcPr>
            <w:tcW w:w="1275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6</w:t>
            </w:r>
          </w:p>
        </w:tc>
        <w:tc>
          <w:tcPr>
            <w:tcW w:w="128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8</w:t>
            </w:r>
          </w:p>
        </w:tc>
        <w:tc>
          <w:tcPr>
            <w:tcW w:w="1266" w:type="dxa"/>
          </w:tcPr>
          <w:p w:rsidR="003E7257" w:rsidRPr="00562936" w:rsidRDefault="00562936" w:rsidP="00562936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10 / 6</w:t>
            </w:r>
          </w:p>
        </w:tc>
        <w:tc>
          <w:tcPr>
            <w:tcW w:w="127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2 / 8</w:t>
            </w:r>
          </w:p>
        </w:tc>
        <w:tc>
          <w:tcPr>
            <w:tcW w:w="1275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9</w:t>
            </w:r>
          </w:p>
        </w:tc>
      </w:tr>
      <w:tr w:rsidR="003E7257" w:rsidRPr="00EA0E07" w:rsidTr="003E7257">
        <w:trPr>
          <w:jc w:val="center"/>
        </w:trPr>
        <w:tc>
          <w:tcPr>
            <w:tcW w:w="704" w:type="dxa"/>
          </w:tcPr>
          <w:p w:rsidR="003E7257" w:rsidRPr="00EA0E07" w:rsidRDefault="003E7257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EA0E07">
              <w:rPr>
                <w:rFonts w:ascii="Calibri Light" w:hAnsi="Calibri Light"/>
                <w:noProof/>
                <w:sz w:val="24"/>
                <w:lang w:val="es-ES"/>
              </w:rPr>
              <w:t>3</w:t>
            </w:r>
          </w:p>
        </w:tc>
        <w:tc>
          <w:tcPr>
            <w:tcW w:w="1276" w:type="dxa"/>
          </w:tcPr>
          <w:p w:rsidR="003E7257" w:rsidRPr="00EA0E07" w:rsidRDefault="003E7257" w:rsidP="003E7257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562936" w:rsidRDefault="002D0D5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562936">
              <w:rPr>
                <w:rFonts w:ascii="Calibri Light" w:hAnsi="Calibri Light"/>
                <w:noProof/>
                <w:sz w:val="24"/>
                <w:lang w:val="es-ES"/>
              </w:rPr>
              <w:t>5</w:t>
            </w:r>
          </w:p>
        </w:tc>
        <w:tc>
          <w:tcPr>
            <w:tcW w:w="1275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8</w:t>
            </w:r>
          </w:p>
        </w:tc>
        <w:tc>
          <w:tcPr>
            <w:tcW w:w="128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7</w:t>
            </w:r>
          </w:p>
        </w:tc>
        <w:tc>
          <w:tcPr>
            <w:tcW w:w="126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10 /  8</w:t>
            </w:r>
          </w:p>
        </w:tc>
        <w:tc>
          <w:tcPr>
            <w:tcW w:w="127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7</w:t>
            </w:r>
          </w:p>
        </w:tc>
        <w:tc>
          <w:tcPr>
            <w:tcW w:w="1275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8</w:t>
            </w:r>
          </w:p>
        </w:tc>
      </w:tr>
      <w:tr w:rsidR="003E7257" w:rsidRPr="00EA0E07" w:rsidTr="003E7257">
        <w:trPr>
          <w:jc w:val="center"/>
        </w:trPr>
        <w:tc>
          <w:tcPr>
            <w:tcW w:w="704" w:type="dxa"/>
          </w:tcPr>
          <w:p w:rsidR="003E7257" w:rsidRPr="00EA0E07" w:rsidRDefault="003E7257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EA0E07">
              <w:rPr>
                <w:rFonts w:ascii="Calibri Light" w:hAnsi="Calibri Light"/>
                <w:noProof/>
                <w:sz w:val="24"/>
                <w:lang w:val="es-ES"/>
              </w:rPr>
              <w:t>4</w:t>
            </w:r>
          </w:p>
        </w:tc>
        <w:tc>
          <w:tcPr>
            <w:tcW w:w="1276" w:type="dxa"/>
          </w:tcPr>
          <w:p w:rsidR="003E7257" w:rsidRPr="00EA0E07" w:rsidRDefault="003E7257" w:rsidP="003E7257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562936" w:rsidRDefault="002D0D5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562936">
              <w:rPr>
                <w:rFonts w:ascii="Calibri Light" w:hAnsi="Calibri Light"/>
                <w:noProof/>
                <w:sz w:val="24"/>
                <w:lang w:val="es-ES"/>
              </w:rPr>
              <w:t>8</w:t>
            </w:r>
          </w:p>
        </w:tc>
        <w:tc>
          <w:tcPr>
            <w:tcW w:w="1275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9</w:t>
            </w:r>
          </w:p>
        </w:tc>
        <w:tc>
          <w:tcPr>
            <w:tcW w:w="128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9</w:t>
            </w:r>
          </w:p>
        </w:tc>
        <w:tc>
          <w:tcPr>
            <w:tcW w:w="126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8 / 6</w:t>
            </w:r>
          </w:p>
        </w:tc>
        <w:tc>
          <w:tcPr>
            <w:tcW w:w="127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8</w:t>
            </w:r>
          </w:p>
        </w:tc>
        <w:tc>
          <w:tcPr>
            <w:tcW w:w="1275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6</w:t>
            </w:r>
          </w:p>
        </w:tc>
      </w:tr>
      <w:tr w:rsidR="003E7257" w:rsidRPr="00EA0E07" w:rsidTr="003E7257">
        <w:trPr>
          <w:jc w:val="center"/>
        </w:trPr>
        <w:tc>
          <w:tcPr>
            <w:tcW w:w="704" w:type="dxa"/>
          </w:tcPr>
          <w:p w:rsidR="003E7257" w:rsidRPr="00EA0E07" w:rsidRDefault="003E7257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EA0E07">
              <w:rPr>
                <w:rFonts w:ascii="Calibri Light" w:hAnsi="Calibri Light"/>
                <w:noProof/>
                <w:sz w:val="24"/>
                <w:lang w:val="es-ES"/>
              </w:rPr>
              <w:t>5</w:t>
            </w:r>
          </w:p>
        </w:tc>
        <w:tc>
          <w:tcPr>
            <w:tcW w:w="1276" w:type="dxa"/>
          </w:tcPr>
          <w:p w:rsidR="003E7257" w:rsidRPr="00EA0E07" w:rsidRDefault="003E7257" w:rsidP="003E7257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562936" w:rsidRDefault="002D0D5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562936">
              <w:rPr>
                <w:rFonts w:ascii="Calibri Light" w:hAnsi="Calibri Light"/>
                <w:noProof/>
                <w:sz w:val="24"/>
                <w:lang w:val="es-ES"/>
              </w:rPr>
              <w:t>9</w:t>
            </w:r>
          </w:p>
        </w:tc>
        <w:tc>
          <w:tcPr>
            <w:tcW w:w="1275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9</w:t>
            </w:r>
          </w:p>
        </w:tc>
        <w:tc>
          <w:tcPr>
            <w:tcW w:w="128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6</w:t>
            </w:r>
          </w:p>
        </w:tc>
        <w:tc>
          <w:tcPr>
            <w:tcW w:w="126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8 / 9</w:t>
            </w:r>
          </w:p>
        </w:tc>
        <w:tc>
          <w:tcPr>
            <w:tcW w:w="127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7</w:t>
            </w:r>
          </w:p>
        </w:tc>
        <w:tc>
          <w:tcPr>
            <w:tcW w:w="1275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6</w:t>
            </w:r>
          </w:p>
        </w:tc>
      </w:tr>
      <w:tr w:rsidR="003E7257" w:rsidRPr="00EA0E07" w:rsidTr="003E7257">
        <w:trPr>
          <w:jc w:val="center"/>
        </w:trPr>
        <w:tc>
          <w:tcPr>
            <w:tcW w:w="704" w:type="dxa"/>
          </w:tcPr>
          <w:p w:rsidR="003E7257" w:rsidRPr="00EA0E07" w:rsidRDefault="003E7257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EA0E07">
              <w:rPr>
                <w:rFonts w:ascii="Calibri Light" w:hAnsi="Calibri Light"/>
                <w:noProof/>
                <w:sz w:val="24"/>
                <w:lang w:val="es-ES"/>
              </w:rPr>
              <w:t>6</w:t>
            </w:r>
          </w:p>
        </w:tc>
        <w:tc>
          <w:tcPr>
            <w:tcW w:w="1276" w:type="dxa"/>
          </w:tcPr>
          <w:p w:rsidR="003E7257" w:rsidRPr="00EA0E07" w:rsidRDefault="003E7257" w:rsidP="003E7257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562936" w:rsidRDefault="002D0D5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562936">
              <w:rPr>
                <w:rFonts w:ascii="Calibri Light" w:hAnsi="Calibri Light"/>
                <w:noProof/>
                <w:sz w:val="24"/>
                <w:lang w:val="es-ES"/>
              </w:rPr>
              <w:t>8</w:t>
            </w:r>
          </w:p>
        </w:tc>
        <w:tc>
          <w:tcPr>
            <w:tcW w:w="1275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8</w:t>
            </w:r>
          </w:p>
        </w:tc>
        <w:tc>
          <w:tcPr>
            <w:tcW w:w="128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9</w:t>
            </w:r>
          </w:p>
        </w:tc>
        <w:tc>
          <w:tcPr>
            <w:tcW w:w="126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8 / 10</w:t>
            </w:r>
          </w:p>
        </w:tc>
        <w:tc>
          <w:tcPr>
            <w:tcW w:w="127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7</w:t>
            </w:r>
          </w:p>
        </w:tc>
        <w:tc>
          <w:tcPr>
            <w:tcW w:w="1275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8</w:t>
            </w:r>
          </w:p>
        </w:tc>
      </w:tr>
      <w:tr w:rsidR="003E7257" w:rsidRPr="00EA0E07" w:rsidTr="003E7257">
        <w:trPr>
          <w:jc w:val="center"/>
        </w:trPr>
        <w:tc>
          <w:tcPr>
            <w:tcW w:w="704" w:type="dxa"/>
          </w:tcPr>
          <w:p w:rsidR="003E7257" w:rsidRPr="00EA0E07" w:rsidRDefault="003E7257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EA0E07">
              <w:rPr>
                <w:rFonts w:ascii="Calibri Light" w:hAnsi="Calibri Light"/>
                <w:noProof/>
                <w:sz w:val="24"/>
                <w:lang w:val="es-ES"/>
              </w:rPr>
              <w:t>7</w:t>
            </w:r>
          </w:p>
        </w:tc>
        <w:tc>
          <w:tcPr>
            <w:tcW w:w="1276" w:type="dxa"/>
          </w:tcPr>
          <w:p w:rsidR="003E7257" w:rsidRPr="00EA0E07" w:rsidRDefault="003E7257" w:rsidP="003E7257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562936" w:rsidRDefault="002D0D5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562936">
              <w:rPr>
                <w:rFonts w:ascii="Calibri Light" w:hAnsi="Calibri Light"/>
                <w:noProof/>
                <w:sz w:val="24"/>
                <w:lang w:val="es-ES"/>
              </w:rPr>
              <w:t>7</w:t>
            </w:r>
          </w:p>
        </w:tc>
        <w:tc>
          <w:tcPr>
            <w:tcW w:w="1275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9</w:t>
            </w:r>
          </w:p>
        </w:tc>
        <w:tc>
          <w:tcPr>
            <w:tcW w:w="128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10</w:t>
            </w:r>
          </w:p>
        </w:tc>
        <w:tc>
          <w:tcPr>
            <w:tcW w:w="126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9 /</w:t>
            </w:r>
          </w:p>
        </w:tc>
        <w:tc>
          <w:tcPr>
            <w:tcW w:w="127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10</w:t>
            </w:r>
          </w:p>
        </w:tc>
        <w:tc>
          <w:tcPr>
            <w:tcW w:w="1275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8</w:t>
            </w:r>
          </w:p>
        </w:tc>
      </w:tr>
      <w:tr w:rsidR="003E7257" w:rsidRPr="00EA0E07" w:rsidTr="003E7257">
        <w:trPr>
          <w:jc w:val="center"/>
        </w:trPr>
        <w:tc>
          <w:tcPr>
            <w:tcW w:w="704" w:type="dxa"/>
          </w:tcPr>
          <w:p w:rsidR="003E7257" w:rsidRPr="00EA0E07" w:rsidRDefault="003E7257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EA0E07">
              <w:rPr>
                <w:rFonts w:ascii="Calibri Light" w:hAnsi="Calibri Light"/>
                <w:noProof/>
                <w:sz w:val="24"/>
                <w:lang w:val="es-ES"/>
              </w:rPr>
              <w:t>8</w:t>
            </w:r>
          </w:p>
        </w:tc>
        <w:tc>
          <w:tcPr>
            <w:tcW w:w="1276" w:type="dxa"/>
          </w:tcPr>
          <w:p w:rsidR="003E7257" w:rsidRPr="00EA0E07" w:rsidRDefault="003E7257" w:rsidP="003E7257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562936" w:rsidRDefault="002D0D5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562936">
              <w:rPr>
                <w:rFonts w:ascii="Calibri Light" w:hAnsi="Calibri Light"/>
                <w:noProof/>
                <w:sz w:val="24"/>
                <w:lang w:val="es-ES"/>
              </w:rPr>
              <w:t>9</w:t>
            </w:r>
          </w:p>
        </w:tc>
        <w:tc>
          <w:tcPr>
            <w:tcW w:w="1275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9</w:t>
            </w:r>
          </w:p>
        </w:tc>
        <w:tc>
          <w:tcPr>
            <w:tcW w:w="128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10</w:t>
            </w:r>
          </w:p>
        </w:tc>
        <w:tc>
          <w:tcPr>
            <w:tcW w:w="126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7</w:t>
            </w:r>
          </w:p>
        </w:tc>
        <w:tc>
          <w:tcPr>
            <w:tcW w:w="127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9</w:t>
            </w:r>
          </w:p>
        </w:tc>
        <w:tc>
          <w:tcPr>
            <w:tcW w:w="1275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5</w:t>
            </w:r>
          </w:p>
        </w:tc>
      </w:tr>
      <w:tr w:rsidR="003E7257" w:rsidRPr="00EA0E07" w:rsidTr="003E7257">
        <w:trPr>
          <w:jc w:val="center"/>
        </w:trPr>
        <w:tc>
          <w:tcPr>
            <w:tcW w:w="704" w:type="dxa"/>
          </w:tcPr>
          <w:p w:rsidR="003E7257" w:rsidRPr="00EA0E07" w:rsidRDefault="003E7257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EA0E07">
              <w:rPr>
                <w:rFonts w:ascii="Calibri Light" w:hAnsi="Calibri Light"/>
                <w:noProof/>
                <w:sz w:val="24"/>
                <w:lang w:val="es-ES"/>
              </w:rPr>
              <w:t>9</w:t>
            </w:r>
          </w:p>
        </w:tc>
        <w:tc>
          <w:tcPr>
            <w:tcW w:w="1276" w:type="dxa"/>
          </w:tcPr>
          <w:p w:rsidR="003E7257" w:rsidRPr="00EA0E07" w:rsidRDefault="003E7257" w:rsidP="003E7257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562936" w:rsidRDefault="002D0D5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562936">
              <w:rPr>
                <w:rFonts w:ascii="Calibri Light" w:hAnsi="Calibri Light"/>
                <w:noProof/>
                <w:sz w:val="24"/>
                <w:lang w:val="es-ES"/>
              </w:rPr>
              <w:t>3</w:t>
            </w:r>
          </w:p>
        </w:tc>
        <w:tc>
          <w:tcPr>
            <w:tcW w:w="1275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8</w:t>
            </w:r>
          </w:p>
        </w:tc>
        <w:tc>
          <w:tcPr>
            <w:tcW w:w="128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8</w:t>
            </w:r>
          </w:p>
        </w:tc>
        <w:tc>
          <w:tcPr>
            <w:tcW w:w="126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7 *</w:t>
            </w:r>
          </w:p>
        </w:tc>
        <w:tc>
          <w:tcPr>
            <w:tcW w:w="127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8</w:t>
            </w:r>
          </w:p>
        </w:tc>
        <w:tc>
          <w:tcPr>
            <w:tcW w:w="1275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6</w:t>
            </w:r>
          </w:p>
        </w:tc>
      </w:tr>
      <w:tr w:rsidR="003E7257" w:rsidRPr="00EA0E07" w:rsidTr="003E7257">
        <w:trPr>
          <w:jc w:val="center"/>
        </w:trPr>
        <w:tc>
          <w:tcPr>
            <w:tcW w:w="704" w:type="dxa"/>
          </w:tcPr>
          <w:p w:rsidR="003E7257" w:rsidRPr="00EA0E07" w:rsidRDefault="003E7257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EA0E07">
              <w:rPr>
                <w:rFonts w:ascii="Calibri Light" w:hAnsi="Calibri Light"/>
                <w:noProof/>
                <w:sz w:val="24"/>
                <w:lang w:val="es-ES"/>
              </w:rPr>
              <w:t>10</w:t>
            </w:r>
          </w:p>
        </w:tc>
        <w:tc>
          <w:tcPr>
            <w:tcW w:w="1276" w:type="dxa"/>
          </w:tcPr>
          <w:p w:rsidR="003E7257" w:rsidRPr="00EA0E07" w:rsidRDefault="003E7257" w:rsidP="003E7257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562936" w:rsidRDefault="002D0D5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562936">
              <w:rPr>
                <w:rFonts w:ascii="Calibri Light" w:hAnsi="Calibri Light"/>
                <w:noProof/>
                <w:sz w:val="24"/>
                <w:lang w:val="es-ES"/>
              </w:rPr>
              <w:t>8</w:t>
            </w:r>
          </w:p>
        </w:tc>
        <w:tc>
          <w:tcPr>
            <w:tcW w:w="1275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9</w:t>
            </w:r>
          </w:p>
        </w:tc>
        <w:tc>
          <w:tcPr>
            <w:tcW w:w="128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7</w:t>
            </w:r>
          </w:p>
        </w:tc>
        <w:tc>
          <w:tcPr>
            <w:tcW w:w="1266" w:type="dxa"/>
          </w:tcPr>
          <w:p w:rsidR="003E7257" w:rsidRPr="00562936" w:rsidRDefault="003E7257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</w:p>
        </w:tc>
        <w:tc>
          <w:tcPr>
            <w:tcW w:w="1276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8</w:t>
            </w:r>
          </w:p>
        </w:tc>
        <w:tc>
          <w:tcPr>
            <w:tcW w:w="1275" w:type="dxa"/>
          </w:tcPr>
          <w:p w:rsidR="003E7257" w:rsidRPr="00562936" w:rsidRDefault="00562936" w:rsidP="003E7257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>
              <w:rPr>
                <w:rFonts w:ascii="Calibri Light" w:hAnsi="Calibri Light"/>
                <w:noProof/>
                <w:sz w:val="24"/>
                <w:lang w:val="es-ES"/>
              </w:rPr>
              <w:t>7</w:t>
            </w:r>
            <w:bookmarkStart w:id="0" w:name="_GoBack"/>
            <w:bookmarkEnd w:id="0"/>
          </w:p>
        </w:tc>
      </w:tr>
    </w:tbl>
    <w:p w:rsidR="00EA0E07" w:rsidRPr="000759AD" w:rsidRDefault="00EA0E07" w:rsidP="00EA0E07">
      <w:pPr>
        <w:jc w:val="center"/>
        <w:rPr>
          <w:rFonts w:ascii="Calibri Light" w:hAnsi="Calibri Light"/>
          <w:noProof/>
          <w:sz w:val="2"/>
          <w:lang w:val="es-ES"/>
        </w:rPr>
      </w:pPr>
    </w:p>
    <w:tbl>
      <w:tblPr>
        <w:tblStyle w:val="Tablaconcuadrcula"/>
        <w:tblW w:w="9634" w:type="dxa"/>
        <w:jc w:val="center"/>
        <w:tblLook w:val="04A0" w:firstRow="1" w:lastRow="0" w:firstColumn="1" w:lastColumn="0" w:noHBand="0" w:noVBand="1"/>
      </w:tblPr>
      <w:tblGrid>
        <w:gridCol w:w="704"/>
        <w:gridCol w:w="1276"/>
        <w:gridCol w:w="1276"/>
        <w:gridCol w:w="1275"/>
        <w:gridCol w:w="1286"/>
        <w:gridCol w:w="1266"/>
        <w:gridCol w:w="1276"/>
        <w:gridCol w:w="1275"/>
      </w:tblGrid>
      <w:tr w:rsidR="003E7257" w:rsidRPr="003E7257" w:rsidTr="00263636">
        <w:trPr>
          <w:jc w:val="center"/>
        </w:trPr>
        <w:tc>
          <w:tcPr>
            <w:tcW w:w="704" w:type="dxa"/>
          </w:tcPr>
          <w:p w:rsidR="003E7257" w:rsidRPr="003E7257" w:rsidRDefault="003E7257" w:rsidP="00263636">
            <w:pPr>
              <w:jc w:val="center"/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</w:pPr>
            <w:r w:rsidRPr="003E7257"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  <w:t>Tiro</w:t>
            </w:r>
          </w:p>
        </w:tc>
        <w:tc>
          <w:tcPr>
            <w:tcW w:w="1276" w:type="dxa"/>
          </w:tcPr>
          <w:p w:rsidR="003E7257" w:rsidRPr="003E7257" w:rsidRDefault="003E7257" w:rsidP="00263636">
            <w:pPr>
              <w:jc w:val="center"/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</w:pPr>
            <w:r w:rsidRPr="003E7257"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  <w:t>Sessão 9</w:t>
            </w:r>
          </w:p>
        </w:tc>
        <w:tc>
          <w:tcPr>
            <w:tcW w:w="1276" w:type="dxa"/>
          </w:tcPr>
          <w:p w:rsidR="003E7257" w:rsidRPr="003E7257" w:rsidRDefault="003E7257" w:rsidP="003E7257">
            <w:pPr>
              <w:jc w:val="center"/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</w:pPr>
            <w:r w:rsidRPr="003E7257"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  <w:t>Sessão 10</w:t>
            </w:r>
          </w:p>
        </w:tc>
        <w:tc>
          <w:tcPr>
            <w:tcW w:w="1275" w:type="dxa"/>
          </w:tcPr>
          <w:p w:rsidR="003E7257" w:rsidRPr="003E7257" w:rsidRDefault="003E7257" w:rsidP="003E7257">
            <w:pPr>
              <w:jc w:val="center"/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</w:pPr>
            <w:r w:rsidRPr="003E7257"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  <w:t>Sessão 11</w:t>
            </w:r>
          </w:p>
        </w:tc>
        <w:tc>
          <w:tcPr>
            <w:tcW w:w="1286" w:type="dxa"/>
          </w:tcPr>
          <w:p w:rsidR="003E7257" w:rsidRPr="003E7257" w:rsidRDefault="003E7257" w:rsidP="00263636">
            <w:pPr>
              <w:jc w:val="center"/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</w:pPr>
            <w:r w:rsidRPr="003E7257"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  <w:t>Sessão 12</w:t>
            </w:r>
          </w:p>
        </w:tc>
        <w:tc>
          <w:tcPr>
            <w:tcW w:w="1266" w:type="dxa"/>
          </w:tcPr>
          <w:p w:rsidR="003E7257" w:rsidRPr="003E7257" w:rsidRDefault="003E7257" w:rsidP="00263636">
            <w:pPr>
              <w:jc w:val="center"/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</w:pPr>
            <w:r w:rsidRPr="003E7257"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  <w:t>Sessão 13</w:t>
            </w:r>
          </w:p>
        </w:tc>
        <w:tc>
          <w:tcPr>
            <w:tcW w:w="1276" w:type="dxa"/>
          </w:tcPr>
          <w:p w:rsidR="003E7257" w:rsidRPr="003E7257" w:rsidRDefault="003E7257" w:rsidP="00263636">
            <w:pPr>
              <w:jc w:val="center"/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</w:pPr>
            <w:r w:rsidRPr="003E7257"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  <w:t>Sessão 14</w:t>
            </w:r>
          </w:p>
        </w:tc>
        <w:tc>
          <w:tcPr>
            <w:tcW w:w="1275" w:type="dxa"/>
          </w:tcPr>
          <w:p w:rsidR="003E7257" w:rsidRPr="003E7257" w:rsidRDefault="003E7257" w:rsidP="00263636">
            <w:pPr>
              <w:jc w:val="center"/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</w:pPr>
            <w:r w:rsidRPr="003E7257">
              <w:rPr>
                <w:rFonts w:ascii="Calibri Light" w:hAnsi="Calibri Light"/>
                <w:b/>
                <w:noProof/>
                <w:sz w:val="26"/>
                <w:szCs w:val="26"/>
                <w:lang w:val="es-ES"/>
              </w:rPr>
              <w:t>Sessão 15</w:t>
            </w:r>
          </w:p>
        </w:tc>
      </w:tr>
      <w:tr w:rsidR="003E7257" w:rsidRPr="00EA0E07" w:rsidTr="00263636">
        <w:trPr>
          <w:jc w:val="center"/>
        </w:trPr>
        <w:tc>
          <w:tcPr>
            <w:tcW w:w="704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EA0E07">
              <w:rPr>
                <w:rFonts w:ascii="Calibri Light" w:hAnsi="Calibri Light"/>
                <w:noProof/>
                <w:sz w:val="24"/>
                <w:lang w:val="es-ES"/>
              </w:rPr>
              <w:t>1</w:t>
            </w: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5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8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6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5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</w:tr>
      <w:tr w:rsidR="003E7257" w:rsidRPr="00EA0E07" w:rsidTr="00263636">
        <w:trPr>
          <w:jc w:val="center"/>
        </w:trPr>
        <w:tc>
          <w:tcPr>
            <w:tcW w:w="704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EA0E07">
              <w:rPr>
                <w:rFonts w:ascii="Calibri Light" w:hAnsi="Calibri Light"/>
                <w:noProof/>
                <w:sz w:val="24"/>
                <w:lang w:val="es-ES"/>
              </w:rPr>
              <w:t>2</w:t>
            </w: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5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8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6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5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</w:tr>
      <w:tr w:rsidR="003E7257" w:rsidRPr="00EA0E07" w:rsidTr="00263636">
        <w:trPr>
          <w:jc w:val="center"/>
        </w:trPr>
        <w:tc>
          <w:tcPr>
            <w:tcW w:w="704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EA0E07">
              <w:rPr>
                <w:rFonts w:ascii="Calibri Light" w:hAnsi="Calibri Light"/>
                <w:noProof/>
                <w:sz w:val="24"/>
                <w:lang w:val="es-ES"/>
              </w:rPr>
              <w:t>3</w:t>
            </w: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5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8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6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5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</w:tr>
      <w:tr w:rsidR="003E7257" w:rsidRPr="00EA0E07" w:rsidTr="00263636">
        <w:trPr>
          <w:jc w:val="center"/>
        </w:trPr>
        <w:tc>
          <w:tcPr>
            <w:tcW w:w="704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EA0E07">
              <w:rPr>
                <w:rFonts w:ascii="Calibri Light" w:hAnsi="Calibri Light"/>
                <w:noProof/>
                <w:sz w:val="24"/>
                <w:lang w:val="es-ES"/>
              </w:rPr>
              <w:t>4</w:t>
            </w: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5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8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6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5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</w:tr>
      <w:tr w:rsidR="003E7257" w:rsidRPr="00EA0E07" w:rsidTr="00263636">
        <w:trPr>
          <w:jc w:val="center"/>
        </w:trPr>
        <w:tc>
          <w:tcPr>
            <w:tcW w:w="704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EA0E07">
              <w:rPr>
                <w:rFonts w:ascii="Calibri Light" w:hAnsi="Calibri Light"/>
                <w:noProof/>
                <w:sz w:val="24"/>
                <w:lang w:val="es-ES"/>
              </w:rPr>
              <w:t>5</w:t>
            </w: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5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8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6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5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</w:tr>
      <w:tr w:rsidR="003E7257" w:rsidRPr="00EA0E07" w:rsidTr="00263636">
        <w:trPr>
          <w:jc w:val="center"/>
        </w:trPr>
        <w:tc>
          <w:tcPr>
            <w:tcW w:w="704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EA0E07">
              <w:rPr>
                <w:rFonts w:ascii="Calibri Light" w:hAnsi="Calibri Light"/>
                <w:noProof/>
                <w:sz w:val="24"/>
                <w:lang w:val="es-ES"/>
              </w:rPr>
              <w:t>6</w:t>
            </w: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5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8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6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5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</w:tr>
      <w:tr w:rsidR="003E7257" w:rsidRPr="00EA0E07" w:rsidTr="00263636">
        <w:trPr>
          <w:jc w:val="center"/>
        </w:trPr>
        <w:tc>
          <w:tcPr>
            <w:tcW w:w="704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EA0E07">
              <w:rPr>
                <w:rFonts w:ascii="Calibri Light" w:hAnsi="Calibri Light"/>
                <w:noProof/>
                <w:sz w:val="24"/>
                <w:lang w:val="es-ES"/>
              </w:rPr>
              <w:t>7</w:t>
            </w: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5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8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6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5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</w:tr>
      <w:tr w:rsidR="003E7257" w:rsidRPr="00EA0E07" w:rsidTr="00263636">
        <w:trPr>
          <w:jc w:val="center"/>
        </w:trPr>
        <w:tc>
          <w:tcPr>
            <w:tcW w:w="704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EA0E07">
              <w:rPr>
                <w:rFonts w:ascii="Calibri Light" w:hAnsi="Calibri Light"/>
                <w:noProof/>
                <w:sz w:val="24"/>
                <w:lang w:val="es-ES"/>
              </w:rPr>
              <w:t>8</w:t>
            </w: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5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8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6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5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</w:tr>
      <w:tr w:rsidR="003E7257" w:rsidRPr="00EA0E07" w:rsidTr="00263636">
        <w:trPr>
          <w:jc w:val="center"/>
        </w:trPr>
        <w:tc>
          <w:tcPr>
            <w:tcW w:w="704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EA0E07">
              <w:rPr>
                <w:rFonts w:ascii="Calibri Light" w:hAnsi="Calibri Light"/>
                <w:noProof/>
                <w:sz w:val="24"/>
                <w:lang w:val="es-ES"/>
              </w:rPr>
              <w:t>9</w:t>
            </w: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5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8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6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5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</w:tr>
      <w:tr w:rsidR="003E7257" w:rsidRPr="00EA0E07" w:rsidTr="00263636">
        <w:trPr>
          <w:jc w:val="center"/>
        </w:trPr>
        <w:tc>
          <w:tcPr>
            <w:tcW w:w="704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sz w:val="24"/>
                <w:lang w:val="es-ES"/>
              </w:rPr>
            </w:pPr>
            <w:r w:rsidRPr="00EA0E07">
              <w:rPr>
                <w:rFonts w:ascii="Calibri Light" w:hAnsi="Calibri Light"/>
                <w:noProof/>
                <w:sz w:val="24"/>
                <w:lang w:val="es-ES"/>
              </w:rPr>
              <w:t>10</w:t>
            </w: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5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8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6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6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1275" w:type="dxa"/>
          </w:tcPr>
          <w:p w:rsidR="003E7257" w:rsidRPr="00EA0E07" w:rsidRDefault="003E7257" w:rsidP="00263636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</w:p>
        </w:tc>
      </w:tr>
    </w:tbl>
    <w:p w:rsidR="003E7257" w:rsidRDefault="003E7257" w:rsidP="003E7257">
      <w:pPr>
        <w:rPr>
          <w:rFonts w:ascii="Calibri Light" w:hAnsi="Calibri Light"/>
          <w:noProof/>
          <w:lang w:val="es-ES"/>
        </w:rPr>
      </w:pPr>
    </w:p>
    <w:p w:rsidR="00083F5E" w:rsidRPr="000759AD" w:rsidRDefault="00083F5E" w:rsidP="00083F5E">
      <w:pPr>
        <w:pStyle w:val="Puesto"/>
        <w:rPr>
          <w:rFonts w:ascii="Calibri Light" w:hAnsi="Calibri Light"/>
          <w:noProof/>
          <w:sz w:val="48"/>
          <w:lang w:val="pt-BR"/>
        </w:rPr>
      </w:pPr>
      <w:r>
        <w:rPr>
          <w:rFonts w:ascii="Calibri Light" w:hAnsi="Calibri Light"/>
          <w:noProof/>
          <w:color w:val="099BDD"/>
          <w:sz w:val="48"/>
          <w:lang w:val="pt-BR"/>
        </w:rPr>
        <w:lastRenderedPageBreak/>
        <w:t>PROTOCOLO COLETA DE DADOS</w:t>
      </w:r>
    </w:p>
    <w:p w:rsidR="00083F5E" w:rsidRPr="00083F5E" w:rsidRDefault="00083F5E" w:rsidP="00083F5E">
      <w:pPr>
        <w:pStyle w:val="Ttulo1"/>
        <w:rPr>
          <w:lang w:val="pt-BR"/>
        </w:rPr>
      </w:pPr>
      <w:r w:rsidRPr="00B16677">
        <w:rPr>
          <w:noProof/>
          <w:lang w:val="pt-BR"/>
        </w:rPr>
        <w:t>Atividades de teste do projeto DE MESTRADO</w:t>
      </w:r>
      <w:r>
        <w:rPr>
          <w:noProof/>
          <w:lang w:val="pt-BR"/>
        </w:rPr>
        <w:tab/>
      </w:r>
    </w:p>
    <w:p w:rsidR="00083F5E" w:rsidRPr="00083F5E" w:rsidRDefault="00083F5E" w:rsidP="00083F5E">
      <w:pPr>
        <w:jc w:val="center"/>
        <w:rPr>
          <w:rFonts w:ascii="Calibri Light" w:hAnsi="Calibri Light"/>
          <w:noProof/>
          <w:sz w:val="28"/>
          <w:szCs w:val="28"/>
          <w:lang w:val="pt-BR"/>
        </w:rPr>
      </w:pPr>
      <w:r w:rsidRPr="003E7257">
        <w:rPr>
          <w:rFonts w:ascii="Calibri Light" w:hAnsi="Calibri Light"/>
          <w:noProof/>
          <w:sz w:val="28"/>
          <w:szCs w:val="28"/>
          <w:lang w:val="pt-BR"/>
        </w:rPr>
        <w:t xml:space="preserve">Desenvolvimento de Sistemas Embarcados aplicados para Treinamento, </w:t>
      </w:r>
      <w:r w:rsidRPr="00083F5E">
        <w:rPr>
          <w:rFonts w:ascii="Calibri Light" w:hAnsi="Calibri Light"/>
          <w:noProof/>
          <w:sz w:val="28"/>
          <w:szCs w:val="28"/>
          <w:lang w:val="pt-BR"/>
        </w:rPr>
        <w:t>Condicionamento e Avaliação em Esporte</w:t>
      </w:r>
    </w:p>
    <w:p w:rsidR="00083F5E" w:rsidRPr="00083F5E" w:rsidRDefault="00083F5E" w:rsidP="00083F5E">
      <w:pPr>
        <w:spacing w:before="0" w:after="120" w:line="240" w:lineRule="auto"/>
        <w:rPr>
          <w:rFonts w:ascii="Calibri Light" w:hAnsi="Calibri Light"/>
          <w:noProof/>
          <w:sz w:val="28"/>
          <w:szCs w:val="28"/>
          <w:lang w:val="pt-BR"/>
        </w:rPr>
      </w:pPr>
      <w:r w:rsidRPr="00083F5E">
        <w:rPr>
          <w:rFonts w:ascii="Calibri Light" w:hAnsi="Calibri Light"/>
          <w:b/>
          <w:noProof/>
          <w:color w:val="099BDD" w:themeColor="text2"/>
          <w:sz w:val="28"/>
          <w:szCs w:val="28"/>
          <w:lang w:val="pt-BR"/>
        </w:rPr>
        <w:t>1.</w:t>
      </w:r>
      <w:r w:rsidRPr="00083F5E">
        <w:rPr>
          <w:rFonts w:ascii="Calibri Light" w:hAnsi="Calibri Light"/>
          <w:noProof/>
          <w:color w:val="099BDD" w:themeColor="text2"/>
          <w:sz w:val="28"/>
          <w:szCs w:val="28"/>
          <w:lang w:val="pt-BR"/>
        </w:rPr>
        <w:t xml:space="preserve"> </w:t>
      </w:r>
      <w:r w:rsidRPr="00083F5E">
        <w:rPr>
          <w:rFonts w:ascii="Calibri Light" w:hAnsi="Calibri Light"/>
          <w:noProof/>
          <w:sz w:val="28"/>
          <w:szCs w:val="28"/>
          <w:lang w:val="pt-BR"/>
        </w:rPr>
        <w:t>Colocar o sistema desportivo(A) no atleta;</w:t>
      </w:r>
    </w:p>
    <w:p w:rsidR="00083F5E" w:rsidRPr="00083F5E" w:rsidRDefault="00083F5E" w:rsidP="00083F5E">
      <w:pPr>
        <w:spacing w:before="0" w:after="120" w:line="240" w:lineRule="auto"/>
        <w:rPr>
          <w:rFonts w:ascii="Calibri Light" w:hAnsi="Calibri Light"/>
          <w:noProof/>
          <w:sz w:val="28"/>
          <w:szCs w:val="28"/>
          <w:lang w:val="pt-BR"/>
        </w:rPr>
      </w:pPr>
      <w:r w:rsidRPr="00083F5E">
        <w:rPr>
          <w:rFonts w:ascii="Calibri Light" w:hAnsi="Calibri Light"/>
          <w:b/>
          <w:noProof/>
          <w:color w:val="099BDD" w:themeColor="text2"/>
          <w:sz w:val="28"/>
          <w:szCs w:val="28"/>
          <w:lang w:val="pt-BR"/>
        </w:rPr>
        <w:t>2.</w:t>
      </w:r>
      <w:r w:rsidRPr="00083F5E">
        <w:rPr>
          <w:rFonts w:ascii="Calibri Light" w:hAnsi="Calibri Light"/>
          <w:noProof/>
          <w:color w:val="099BDD" w:themeColor="text2"/>
          <w:sz w:val="28"/>
          <w:szCs w:val="28"/>
          <w:lang w:val="pt-BR"/>
        </w:rPr>
        <w:t xml:space="preserve"> </w:t>
      </w:r>
      <w:r w:rsidRPr="00083F5E">
        <w:rPr>
          <w:rFonts w:ascii="Calibri Light" w:hAnsi="Calibri Light"/>
          <w:noProof/>
          <w:sz w:val="28"/>
          <w:szCs w:val="28"/>
          <w:lang w:val="pt-BR"/>
        </w:rPr>
        <w:t>Inicializar o sistema desportivo (A);</w:t>
      </w:r>
    </w:p>
    <w:p w:rsidR="00083F5E" w:rsidRPr="00083F5E" w:rsidRDefault="00083F5E" w:rsidP="00083F5E">
      <w:pPr>
        <w:spacing w:before="0" w:after="120" w:line="240" w:lineRule="auto"/>
        <w:rPr>
          <w:rFonts w:ascii="Calibri Light" w:hAnsi="Calibri Light"/>
          <w:noProof/>
          <w:sz w:val="28"/>
          <w:szCs w:val="28"/>
          <w:lang w:val="pt-BR"/>
        </w:rPr>
      </w:pPr>
      <w:r w:rsidRPr="00083F5E">
        <w:rPr>
          <w:rFonts w:ascii="Calibri Light" w:hAnsi="Calibri Light"/>
          <w:b/>
          <w:noProof/>
          <w:color w:val="099BDD" w:themeColor="text2"/>
          <w:sz w:val="28"/>
          <w:szCs w:val="28"/>
          <w:lang w:val="pt-BR"/>
        </w:rPr>
        <w:t>3.</w:t>
      </w:r>
      <w:r w:rsidRPr="00083F5E">
        <w:rPr>
          <w:rFonts w:ascii="Calibri Light" w:hAnsi="Calibri Light"/>
          <w:noProof/>
          <w:color w:val="099BDD" w:themeColor="text2"/>
          <w:sz w:val="28"/>
          <w:szCs w:val="28"/>
          <w:lang w:val="pt-BR"/>
        </w:rPr>
        <w:t xml:space="preserve"> </w:t>
      </w:r>
      <w:r w:rsidRPr="00083F5E">
        <w:rPr>
          <w:rFonts w:ascii="Calibri Light" w:hAnsi="Calibri Light"/>
          <w:noProof/>
          <w:sz w:val="28"/>
          <w:szCs w:val="28"/>
          <w:lang w:val="pt-BR"/>
        </w:rPr>
        <w:t>Conectar o computador de controle(B) a rede sem fio gerada pelo sistema (A);</w:t>
      </w:r>
    </w:p>
    <w:p w:rsidR="00083F5E" w:rsidRPr="00083F5E" w:rsidRDefault="00083F5E" w:rsidP="00083F5E">
      <w:pPr>
        <w:spacing w:before="0" w:after="120" w:line="240" w:lineRule="auto"/>
        <w:rPr>
          <w:rFonts w:ascii="Calibri Light" w:hAnsi="Calibri Light"/>
          <w:noProof/>
          <w:sz w:val="28"/>
          <w:szCs w:val="28"/>
          <w:lang w:val="pt-BR"/>
        </w:rPr>
      </w:pPr>
      <w:r w:rsidRPr="00083F5E">
        <w:rPr>
          <w:rFonts w:ascii="Calibri Light" w:hAnsi="Calibri Light"/>
          <w:b/>
          <w:noProof/>
          <w:color w:val="099BDD" w:themeColor="text2"/>
          <w:sz w:val="28"/>
          <w:szCs w:val="28"/>
          <w:lang w:val="pt-BR"/>
        </w:rPr>
        <w:t>4.</w:t>
      </w:r>
      <w:r w:rsidRPr="00083F5E">
        <w:rPr>
          <w:rFonts w:ascii="Calibri Light" w:hAnsi="Calibri Light"/>
          <w:noProof/>
          <w:color w:val="099BDD" w:themeColor="text2"/>
          <w:sz w:val="28"/>
          <w:szCs w:val="28"/>
          <w:lang w:val="pt-BR"/>
        </w:rPr>
        <w:t xml:space="preserve"> </w:t>
      </w:r>
      <w:r w:rsidRPr="00083F5E">
        <w:rPr>
          <w:rFonts w:ascii="Calibri Light" w:hAnsi="Calibri Light"/>
          <w:noProof/>
          <w:sz w:val="28"/>
          <w:szCs w:val="28"/>
          <w:lang w:val="pt-BR"/>
        </w:rPr>
        <w:t xml:space="preserve">Acessar ao sistema (A) pelo ssh do (B); </w:t>
      </w:r>
    </w:p>
    <w:p w:rsidR="00083F5E" w:rsidRPr="00083F5E" w:rsidRDefault="00083F5E" w:rsidP="00083F5E">
      <w:pPr>
        <w:spacing w:before="0" w:after="120" w:line="240" w:lineRule="auto"/>
        <w:rPr>
          <w:rFonts w:ascii="Calibri Light" w:hAnsi="Calibri Light"/>
          <w:noProof/>
          <w:sz w:val="28"/>
          <w:szCs w:val="28"/>
          <w:lang w:val="pt-BR"/>
        </w:rPr>
      </w:pPr>
      <w:r w:rsidRPr="00083F5E">
        <w:rPr>
          <w:rFonts w:ascii="Calibri Light" w:hAnsi="Calibri Light"/>
          <w:b/>
          <w:noProof/>
          <w:color w:val="099BDD" w:themeColor="text2"/>
          <w:sz w:val="28"/>
          <w:szCs w:val="28"/>
          <w:lang w:val="pt-BR"/>
        </w:rPr>
        <w:t>5.</w:t>
      </w:r>
      <w:r w:rsidRPr="00083F5E">
        <w:rPr>
          <w:rFonts w:ascii="Calibri Light" w:hAnsi="Calibri Light"/>
          <w:noProof/>
          <w:color w:val="099BDD" w:themeColor="text2"/>
          <w:sz w:val="28"/>
          <w:szCs w:val="28"/>
          <w:lang w:val="pt-BR"/>
        </w:rPr>
        <w:t xml:space="preserve"> </w:t>
      </w:r>
      <w:r w:rsidRPr="00083F5E">
        <w:rPr>
          <w:rFonts w:ascii="Calibri Light" w:hAnsi="Calibri Light"/>
          <w:noProof/>
          <w:sz w:val="28"/>
          <w:szCs w:val="28"/>
          <w:lang w:val="pt-BR"/>
        </w:rPr>
        <w:t>Executar o software de (A);</w:t>
      </w:r>
    </w:p>
    <w:p w:rsidR="00083F5E" w:rsidRPr="00083F5E" w:rsidRDefault="00083F5E" w:rsidP="00083F5E">
      <w:pPr>
        <w:spacing w:before="0" w:after="120" w:line="240" w:lineRule="auto"/>
        <w:rPr>
          <w:rFonts w:ascii="Calibri Light" w:hAnsi="Calibri Light"/>
          <w:noProof/>
          <w:sz w:val="28"/>
          <w:szCs w:val="28"/>
          <w:lang w:val="pt-BR"/>
        </w:rPr>
      </w:pPr>
      <w:r w:rsidRPr="00083F5E">
        <w:rPr>
          <w:rFonts w:ascii="Calibri Light" w:hAnsi="Calibri Light"/>
          <w:b/>
          <w:noProof/>
          <w:color w:val="099BDD" w:themeColor="text2"/>
          <w:sz w:val="28"/>
          <w:szCs w:val="28"/>
          <w:lang w:val="pt-BR"/>
        </w:rPr>
        <w:t>6.</w:t>
      </w:r>
      <w:r w:rsidRPr="00083F5E">
        <w:rPr>
          <w:rFonts w:ascii="Calibri Light" w:hAnsi="Calibri Light"/>
          <w:noProof/>
          <w:color w:val="099BDD" w:themeColor="text2"/>
          <w:sz w:val="28"/>
          <w:szCs w:val="28"/>
          <w:lang w:val="pt-BR"/>
        </w:rPr>
        <w:t xml:space="preserve"> </w:t>
      </w:r>
      <w:r w:rsidRPr="00083F5E">
        <w:rPr>
          <w:rFonts w:ascii="Calibri Light" w:hAnsi="Calibri Light"/>
          <w:noProof/>
          <w:sz w:val="28"/>
          <w:szCs w:val="28"/>
          <w:lang w:val="pt-BR"/>
        </w:rPr>
        <w:t>Inserir o nome + Vasal;</w:t>
      </w:r>
    </w:p>
    <w:p w:rsidR="00083F5E" w:rsidRPr="00083F5E" w:rsidRDefault="00083F5E" w:rsidP="00083F5E">
      <w:pPr>
        <w:spacing w:before="0" w:after="120" w:line="240" w:lineRule="auto"/>
        <w:rPr>
          <w:rFonts w:ascii="Calibri Light" w:hAnsi="Calibri Light"/>
          <w:noProof/>
          <w:sz w:val="28"/>
          <w:szCs w:val="28"/>
          <w:lang w:val="pt-BR"/>
        </w:rPr>
      </w:pPr>
      <w:r w:rsidRPr="00083F5E">
        <w:rPr>
          <w:rFonts w:ascii="Calibri Light" w:hAnsi="Calibri Light"/>
          <w:b/>
          <w:noProof/>
          <w:color w:val="099BDD" w:themeColor="text2"/>
          <w:sz w:val="28"/>
          <w:szCs w:val="28"/>
          <w:lang w:val="pt-BR"/>
        </w:rPr>
        <w:t>7.</w:t>
      </w:r>
      <w:r w:rsidRPr="00083F5E">
        <w:rPr>
          <w:rFonts w:ascii="Calibri Light" w:hAnsi="Calibri Light"/>
          <w:noProof/>
          <w:color w:val="099BDD" w:themeColor="text2"/>
          <w:sz w:val="28"/>
          <w:szCs w:val="28"/>
          <w:lang w:val="pt-BR"/>
        </w:rPr>
        <w:t xml:space="preserve"> </w:t>
      </w:r>
      <w:r w:rsidRPr="00083F5E">
        <w:rPr>
          <w:rFonts w:ascii="Calibri Light" w:hAnsi="Calibri Light"/>
          <w:noProof/>
          <w:sz w:val="28"/>
          <w:szCs w:val="28"/>
          <w:lang w:val="pt-BR"/>
        </w:rPr>
        <w:t>Ativar o módulo de (VFC);</w:t>
      </w:r>
    </w:p>
    <w:p w:rsidR="00083F5E" w:rsidRPr="00083F5E" w:rsidRDefault="00083F5E" w:rsidP="00083F5E">
      <w:pPr>
        <w:spacing w:before="0" w:after="120" w:line="240" w:lineRule="auto"/>
        <w:rPr>
          <w:rFonts w:ascii="Calibri Light" w:hAnsi="Calibri Light"/>
          <w:noProof/>
          <w:sz w:val="28"/>
          <w:szCs w:val="28"/>
          <w:lang w:val="pt-BR"/>
        </w:rPr>
      </w:pPr>
      <w:r w:rsidRPr="00083F5E">
        <w:rPr>
          <w:rFonts w:ascii="Calibri Light" w:hAnsi="Calibri Light"/>
          <w:b/>
          <w:noProof/>
          <w:color w:val="099BDD" w:themeColor="text2"/>
          <w:sz w:val="28"/>
          <w:szCs w:val="28"/>
          <w:lang w:val="pt-BR"/>
        </w:rPr>
        <w:t>8.</w:t>
      </w:r>
      <w:r w:rsidRPr="00083F5E">
        <w:rPr>
          <w:rFonts w:ascii="Calibri Light" w:hAnsi="Calibri Light"/>
          <w:noProof/>
          <w:color w:val="099BDD" w:themeColor="text2"/>
          <w:sz w:val="28"/>
          <w:szCs w:val="28"/>
          <w:lang w:val="pt-BR"/>
        </w:rPr>
        <w:t xml:space="preserve"> </w:t>
      </w:r>
      <w:r w:rsidRPr="00083F5E">
        <w:rPr>
          <w:rFonts w:ascii="Calibri Light" w:hAnsi="Calibri Light"/>
          <w:noProof/>
          <w:sz w:val="28"/>
          <w:szCs w:val="28"/>
          <w:lang w:val="pt-BR"/>
        </w:rPr>
        <w:t xml:space="preserve">Iniciar a coleta de VFC por 3 minutos; </w:t>
      </w:r>
    </w:p>
    <w:p w:rsidR="00083F5E" w:rsidRPr="00083F5E" w:rsidRDefault="00083F5E" w:rsidP="00083F5E">
      <w:pPr>
        <w:spacing w:before="0" w:after="120" w:line="240" w:lineRule="auto"/>
        <w:rPr>
          <w:rFonts w:ascii="Calibri Light" w:hAnsi="Calibri Light"/>
          <w:noProof/>
          <w:sz w:val="28"/>
          <w:szCs w:val="28"/>
          <w:lang w:val="pt-BR"/>
        </w:rPr>
      </w:pPr>
      <w:r w:rsidRPr="00083F5E">
        <w:rPr>
          <w:rFonts w:ascii="Calibri Light" w:hAnsi="Calibri Light"/>
          <w:b/>
          <w:noProof/>
          <w:color w:val="099BDD" w:themeColor="text2"/>
          <w:sz w:val="28"/>
          <w:szCs w:val="28"/>
          <w:lang w:val="pt-BR"/>
        </w:rPr>
        <w:t>9.</w:t>
      </w:r>
      <w:r w:rsidRPr="00083F5E">
        <w:rPr>
          <w:rFonts w:ascii="Calibri Light" w:hAnsi="Calibri Light"/>
          <w:noProof/>
          <w:color w:val="099BDD" w:themeColor="text2"/>
          <w:sz w:val="28"/>
          <w:szCs w:val="28"/>
          <w:lang w:val="pt-BR"/>
        </w:rPr>
        <w:t xml:space="preserve"> </w:t>
      </w:r>
      <w:r w:rsidRPr="00083F5E">
        <w:rPr>
          <w:rFonts w:ascii="Calibri Light" w:hAnsi="Calibri Light"/>
          <w:noProof/>
          <w:sz w:val="28"/>
          <w:szCs w:val="28"/>
          <w:lang w:val="pt-BR"/>
        </w:rPr>
        <w:t xml:space="preserve">Parar a capturar quando o temporizador indique que acabaram os 3 minutos; </w:t>
      </w:r>
    </w:p>
    <w:p w:rsidR="00083F5E" w:rsidRPr="00083F5E" w:rsidRDefault="00083F5E" w:rsidP="00083F5E">
      <w:pPr>
        <w:spacing w:before="0" w:after="120" w:line="240" w:lineRule="auto"/>
        <w:rPr>
          <w:rFonts w:ascii="Calibri Light" w:hAnsi="Calibri Light"/>
          <w:noProof/>
          <w:sz w:val="28"/>
          <w:szCs w:val="28"/>
          <w:lang w:val="pt-BR"/>
        </w:rPr>
      </w:pPr>
      <w:r w:rsidRPr="00083F5E">
        <w:rPr>
          <w:rFonts w:ascii="Calibri Light" w:hAnsi="Calibri Light"/>
          <w:b/>
          <w:noProof/>
          <w:color w:val="099BDD" w:themeColor="text2"/>
          <w:sz w:val="28"/>
          <w:szCs w:val="28"/>
          <w:lang w:val="pt-BR"/>
        </w:rPr>
        <w:t>10.</w:t>
      </w:r>
      <w:r w:rsidRPr="00083F5E">
        <w:rPr>
          <w:rFonts w:ascii="Calibri Light" w:hAnsi="Calibri Light"/>
          <w:noProof/>
          <w:color w:val="099BDD" w:themeColor="text2"/>
          <w:sz w:val="28"/>
          <w:szCs w:val="28"/>
          <w:lang w:val="pt-BR"/>
        </w:rPr>
        <w:t xml:space="preserve"> </w:t>
      </w:r>
      <w:r w:rsidRPr="00083F5E">
        <w:rPr>
          <w:rFonts w:ascii="Calibri Light" w:hAnsi="Calibri Light"/>
          <w:noProof/>
          <w:sz w:val="28"/>
          <w:szCs w:val="28"/>
          <w:lang w:val="pt-BR"/>
        </w:rPr>
        <w:t>Inserir o nome + sessão# ;</w:t>
      </w:r>
    </w:p>
    <w:p w:rsidR="00083F5E" w:rsidRPr="00083F5E" w:rsidRDefault="00083F5E" w:rsidP="00083F5E">
      <w:pPr>
        <w:spacing w:before="0" w:after="120" w:line="240" w:lineRule="auto"/>
        <w:rPr>
          <w:rFonts w:ascii="Calibri Light" w:hAnsi="Calibri Light"/>
          <w:noProof/>
          <w:sz w:val="28"/>
          <w:szCs w:val="28"/>
          <w:lang w:val="pt-BR"/>
        </w:rPr>
      </w:pPr>
      <w:r w:rsidRPr="00083F5E">
        <w:rPr>
          <w:rFonts w:ascii="Calibri Light" w:hAnsi="Calibri Light"/>
          <w:b/>
          <w:noProof/>
          <w:color w:val="099BDD" w:themeColor="text2"/>
          <w:sz w:val="28"/>
          <w:szCs w:val="28"/>
          <w:lang w:val="pt-BR"/>
        </w:rPr>
        <w:t>11.</w:t>
      </w:r>
      <w:r w:rsidRPr="00083F5E">
        <w:rPr>
          <w:rFonts w:ascii="Calibri Light" w:hAnsi="Calibri Light"/>
          <w:noProof/>
          <w:color w:val="099BDD" w:themeColor="text2"/>
          <w:sz w:val="28"/>
          <w:szCs w:val="28"/>
          <w:lang w:val="pt-BR"/>
        </w:rPr>
        <w:t xml:space="preserve"> </w:t>
      </w:r>
      <w:r w:rsidRPr="00083F5E">
        <w:rPr>
          <w:rFonts w:ascii="Calibri Light" w:hAnsi="Calibri Light"/>
          <w:noProof/>
          <w:sz w:val="28"/>
          <w:szCs w:val="28"/>
          <w:lang w:val="pt-BR"/>
        </w:rPr>
        <w:t>Ativar os módulos a utilizar (VFC, EMG, IMU);</w:t>
      </w:r>
    </w:p>
    <w:p w:rsidR="00083F5E" w:rsidRPr="00083F5E" w:rsidRDefault="00083F5E" w:rsidP="00083F5E">
      <w:pPr>
        <w:spacing w:before="0" w:after="120" w:line="240" w:lineRule="auto"/>
        <w:rPr>
          <w:rFonts w:ascii="Calibri Light" w:hAnsi="Calibri Light"/>
          <w:noProof/>
          <w:sz w:val="28"/>
          <w:szCs w:val="28"/>
          <w:lang w:val="pt-BR"/>
        </w:rPr>
      </w:pPr>
      <w:r w:rsidRPr="00083F5E">
        <w:rPr>
          <w:rFonts w:ascii="Calibri Light" w:hAnsi="Calibri Light"/>
          <w:b/>
          <w:noProof/>
          <w:color w:val="099BDD" w:themeColor="text2"/>
          <w:sz w:val="28"/>
          <w:szCs w:val="28"/>
          <w:lang w:val="pt-BR"/>
        </w:rPr>
        <w:t>12.</w:t>
      </w:r>
      <w:r w:rsidRPr="00083F5E">
        <w:rPr>
          <w:rFonts w:ascii="Calibri Light" w:hAnsi="Calibri Light"/>
          <w:noProof/>
          <w:color w:val="099BDD" w:themeColor="text2"/>
          <w:sz w:val="28"/>
          <w:szCs w:val="28"/>
          <w:lang w:val="pt-BR"/>
        </w:rPr>
        <w:t xml:space="preserve"> </w:t>
      </w:r>
      <w:r w:rsidRPr="00083F5E">
        <w:rPr>
          <w:rFonts w:ascii="Calibri Light" w:hAnsi="Calibri Light"/>
          <w:noProof/>
          <w:sz w:val="28"/>
          <w:szCs w:val="28"/>
          <w:lang w:val="pt-BR"/>
        </w:rPr>
        <w:t>Iniciar a coleta(Aguardar pela calibração);</w:t>
      </w:r>
    </w:p>
    <w:p w:rsidR="00083F5E" w:rsidRPr="00083F5E" w:rsidRDefault="00083F5E" w:rsidP="00083F5E">
      <w:pPr>
        <w:spacing w:before="0" w:after="120" w:line="240" w:lineRule="auto"/>
        <w:rPr>
          <w:rFonts w:ascii="Calibri Light" w:hAnsi="Calibri Light"/>
          <w:noProof/>
          <w:sz w:val="28"/>
          <w:szCs w:val="28"/>
          <w:lang w:val="pt-BR"/>
        </w:rPr>
      </w:pPr>
      <w:r w:rsidRPr="00083F5E">
        <w:rPr>
          <w:rFonts w:ascii="Calibri Light" w:hAnsi="Calibri Light"/>
          <w:b/>
          <w:noProof/>
          <w:color w:val="099BDD" w:themeColor="text2"/>
          <w:sz w:val="28"/>
          <w:szCs w:val="28"/>
          <w:lang w:val="pt-BR"/>
        </w:rPr>
        <w:t>13.</w:t>
      </w:r>
      <w:r w:rsidRPr="00083F5E">
        <w:rPr>
          <w:rFonts w:ascii="Calibri Light" w:hAnsi="Calibri Light"/>
          <w:noProof/>
          <w:color w:val="099BDD" w:themeColor="text2"/>
          <w:sz w:val="28"/>
          <w:szCs w:val="28"/>
          <w:lang w:val="pt-BR"/>
        </w:rPr>
        <w:t xml:space="preserve"> </w:t>
      </w:r>
      <w:r w:rsidRPr="00083F5E">
        <w:rPr>
          <w:rFonts w:ascii="Calibri Light" w:hAnsi="Calibri Light"/>
          <w:noProof/>
          <w:sz w:val="28"/>
          <w:szCs w:val="28"/>
          <w:lang w:val="pt-BR"/>
        </w:rPr>
        <w:t xml:space="preserve">Identificar pontos de Trigger inicial (on) e final (off) no percurso da execução da técnica; </w:t>
      </w:r>
    </w:p>
    <w:p w:rsidR="00083F5E" w:rsidRPr="00083F5E" w:rsidRDefault="00083F5E" w:rsidP="00083F5E">
      <w:pPr>
        <w:spacing w:before="0" w:after="120" w:line="240" w:lineRule="auto"/>
        <w:rPr>
          <w:rFonts w:ascii="Calibri Light" w:hAnsi="Calibri Light"/>
          <w:noProof/>
          <w:sz w:val="28"/>
          <w:szCs w:val="28"/>
          <w:lang w:val="pt-BR"/>
        </w:rPr>
      </w:pPr>
      <w:r w:rsidRPr="00083F5E">
        <w:rPr>
          <w:rFonts w:ascii="Calibri Light" w:hAnsi="Calibri Light"/>
          <w:b/>
          <w:noProof/>
          <w:color w:val="099BDD" w:themeColor="text2"/>
          <w:sz w:val="28"/>
          <w:szCs w:val="28"/>
          <w:lang w:val="pt-BR"/>
        </w:rPr>
        <w:t>14.</w:t>
      </w:r>
      <w:r w:rsidRPr="00083F5E">
        <w:rPr>
          <w:rFonts w:ascii="Calibri Light" w:hAnsi="Calibri Light"/>
          <w:noProof/>
          <w:color w:val="099BDD" w:themeColor="text2"/>
          <w:sz w:val="28"/>
          <w:szCs w:val="28"/>
          <w:lang w:val="pt-BR"/>
        </w:rPr>
        <w:t xml:space="preserve"> </w:t>
      </w:r>
      <w:r w:rsidRPr="00083F5E">
        <w:rPr>
          <w:rFonts w:ascii="Calibri Light" w:hAnsi="Calibri Light"/>
          <w:noProof/>
          <w:sz w:val="28"/>
          <w:szCs w:val="28"/>
          <w:lang w:val="pt-BR"/>
        </w:rPr>
        <w:t xml:space="preserve">Ativar botão trigger on, quando o atleta este em posição inicial; </w:t>
      </w:r>
    </w:p>
    <w:p w:rsidR="00083F5E" w:rsidRPr="00083F5E" w:rsidRDefault="00083F5E" w:rsidP="00083F5E">
      <w:pPr>
        <w:spacing w:before="0" w:after="120" w:line="240" w:lineRule="auto"/>
        <w:rPr>
          <w:rFonts w:ascii="Calibri Light" w:hAnsi="Calibri Light"/>
          <w:noProof/>
          <w:sz w:val="28"/>
          <w:szCs w:val="28"/>
          <w:lang w:val="pt-BR"/>
        </w:rPr>
      </w:pPr>
      <w:r w:rsidRPr="00083F5E">
        <w:rPr>
          <w:rFonts w:ascii="Calibri Light" w:hAnsi="Calibri Light"/>
          <w:b/>
          <w:noProof/>
          <w:color w:val="099BDD" w:themeColor="text2"/>
          <w:sz w:val="28"/>
          <w:szCs w:val="28"/>
          <w:lang w:val="pt-BR"/>
        </w:rPr>
        <w:t>15.</w:t>
      </w:r>
      <w:r w:rsidRPr="00083F5E">
        <w:rPr>
          <w:rFonts w:ascii="Calibri Light" w:hAnsi="Calibri Light"/>
          <w:noProof/>
          <w:color w:val="099BDD" w:themeColor="text2"/>
          <w:sz w:val="28"/>
          <w:szCs w:val="28"/>
          <w:lang w:val="pt-BR"/>
        </w:rPr>
        <w:t xml:space="preserve"> </w:t>
      </w:r>
      <w:r w:rsidRPr="00083F5E">
        <w:rPr>
          <w:rFonts w:ascii="Calibri Light" w:hAnsi="Calibri Light"/>
          <w:noProof/>
          <w:sz w:val="28"/>
          <w:szCs w:val="28"/>
          <w:lang w:val="pt-BR"/>
        </w:rPr>
        <w:t xml:space="preserve">Ativar botão para armazenar posição de tiro; </w:t>
      </w:r>
    </w:p>
    <w:p w:rsidR="00083F5E" w:rsidRPr="00083F5E" w:rsidRDefault="00083F5E" w:rsidP="00083F5E">
      <w:pPr>
        <w:spacing w:before="0" w:after="120" w:line="240" w:lineRule="auto"/>
        <w:rPr>
          <w:rFonts w:ascii="Calibri Light" w:hAnsi="Calibri Light"/>
          <w:noProof/>
          <w:sz w:val="28"/>
          <w:szCs w:val="28"/>
          <w:lang w:val="pt-BR"/>
        </w:rPr>
      </w:pPr>
      <w:r w:rsidRPr="00083F5E">
        <w:rPr>
          <w:rFonts w:ascii="Calibri Light" w:hAnsi="Calibri Light"/>
          <w:b/>
          <w:noProof/>
          <w:color w:val="099BDD" w:themeColor="text2"/>
          <w:sz w:val="28"/>
          <w:szCs w:val="28"/>
          <w:lang w:val="pt-BR"/>
        </w:rPr>
        <w:t>16.</w:t>
      </w:r>
      <w:r w:rsidRPr="00083F5E">
        <w:rPr>
          <w:rFonts w:ascii="Calibri Light" w:hAnsi="Calibri Light"/>
          <w:noProof/>
          <w:color w:val="099BDD" w:themeColor="text2"/>
          <w:sz w:val="28"/>
          <w:szCs w:val="28"/>
          <w:lang w:val="pt-BR"/>
        </w:rPr>
        <w:t xml:space="preserve"> </w:t>
      </w:r>
      <w:r w:rsidRPr="00083F5E">
        <w:rPr>
          <w:rFonts w:ascii="Calibri Light" w:hAnsi="Calibri Light"/>
          <w:noProof/>
          <w:sz w:val="28"/>
          <w:szCs w:val="28"/>
          <w:lang w:val="pt-BR"/>
        </w:rPr>
        <w:t xml:space="preserve">Ativar botão triger off; </w:t>
      </w:r>
    </w:p>
    <w:p w:rsidR="00083F5E" w:rsidRPr="00083F5E" w:rsidRDefault="00083F5E" w:rsidP="00083F5E">
      <w:pPr>
        <w:spacing w:before="0" w:after="120" w:line="240" w:lineRule="auto"/>
        <w:rPr>
          <w:rFonts w:ascii="Calibri Light" w:hAnsi="Calibri Light"/>
          <w:noProof/>
          <w:sz w:val="28"/>
          <w:szCs w:val="28"/>
          <w:lang w:val="pt-BR"/>
        </w:rPr>
      </w:pPr>
      <w:r w:rsidRPr="00083F5E">
        <w:rPr>
          <w:rFonts w:ascii="Calibri Light" w:hAnsi="Calibri Light"/>
          <w:b/>
          <w:noProof/>
          <w:color w:val="099BDD" w:themeColor="text2"/>
          <w:sz w:val="28"/>
          <w:szCs w:val="28"/>
          <w:lang w:val="pt-BR"/>
        </w:rPr>
        <w:t>17.</w:t>
      </w:r>
      <w:r w:rsidRPr="00083F5E">
        <w:rPr>
          <w:rFonts w:ascii="Calibri Light" w:hAnsi="Calibri Light"/>
          <w:noProof/>
          <w:color w:val="099BDD" w:themeColor="text2"/>
          <w:sz w:val="28"/>
          <w:szCs w:val="28"/>
          <w:lang w:val="pt-BR"/>
        </w:rPr>
        <w:t xml:space="preserve"> </w:t>
      </w:r>
      <w:r w:rsidRPr="00083F5E">
        <w:rPr>
          <w:rFonts w:ascii="Calibri Light" w:hAnsi="Calibri Light"/>
          <w:noProof/>
          <w:sz w:val="28"/>
          <w:szCs w:val="28"/>
          <w:lang w:val="pt-BR"/>
        </w:rPr>
        <w:t xml:space="preserve">Repetir os pontos 14,15,16 durante a sessão; </w:t>
      </w:r>
    </w:p>
    <w:p w:rsidR="00083F5E" w:rsidRPr="00083F5E" w:rsidRDefault="00083F5E" w:rsidP="00083F5E">
      <w:pPr>
        <w:spacing w:before="0" w:after="120" w:line="240" w:lineRule="auto"/>
        <w:rPr>
          <w:rFonts w:ascii="Calibri Light" w:hAnsi="Calibri Light"/>
          <w:noProof/>
          <w:sz w:val="28"/>
          <w:szCs w:val="28"/>
          <w:lang w:val="pt-BR"/>
        </w:rPr>
      </w:pPr>
      <w:r w:rsidRPr="00083F5E">
        <w:rPr>
          <w:rFonts w:ascii="Calibri Light" w:hAnsi="Calibri Light"/>
          <w:b/>
          <w:noProof/>
          <w:color w:val="099BDD" w:themeColor="text2"/>
          <w:sz w:val="28"/>
          <w:szCs w:val="28"/>
          <w:lang w:val="pt-BR"/>
        </w:rPr>
        <w:t>18.</w:t>
      </w:r>
      <w:r w:rsidRPr="00083F5E">
        <w:rPr>
          <w:rFonts w:ascii="Calibri Light" w:hAnsi="Calibri Light"/>
          <w:noProof/>
          <w:color w:val="099BDD" w:themeColor="text2"/>
          <w:sz w:val="28"/>
          <w:szCs w:val="28"/>
          <w:lang w:val="pt-BR"/>
        </w:rPr>
        <w:t xml:space="preserve"> </w:t>
      </w:r>
      <w:r w:rsidRPr="00083F5E">
        <w:rPr>
          <w:rFonts w:ascii="Calibri Light" w:hAnsi="Calibri Light"/>
          <w:noProof/>
          <w:sz w:val="28"/>
          <w:szCs w:val="28"/>
          <w:lang w:val="pt-BR"/>
        </w:rPr>
        <w:t xml:space="preserve">Quando finalize cada sessão parar a captura (Stop Capture); (Indicar para o atleta não fazer movimentos fortes e evitar desligar os módulos) </w:t>
      </w:r>
    </w:p>
    <w:p w:rsidR="00083F5E" w:rsidRPr="00083F5E" w:rsidRDefault="00083F5E" w:rsidP="00083F5E">
      <w:pPr>
        <w:spacing w:before="0" w:after="120" w:line="240" w:lineRule="auto"/>
        <w:rPr>
          <w:rFonts w:ascii="Calibri Light" w:hAnsi="Calibri Light"/>
          <w:noProof/>
          <w:sz w:val="28"/>
          <w:szCs w:val="28"/>
          <w:lang w:val="pt-BR"/>
        </w:rPr>
      </w:pPr>
      <w:r w:rsidRPr="00083F5E">
        <w:rPr>
          <w:rFonts w:ascii="Calibri Light" w:hAnsi="Calibri Light"/>
          <w:b/>
          <w:noProof/>
          <w:color w:val="099BDD" w:themeColor="text2"/>
          <w:sz w:val="28"/>
          <w:szCs w:val="28"/>
          <w:lang w:val="pt-BR"/>
        </w:rPr>
        <w:t>19.</w:t>
      </w:r>
      <w:r w:rsidRPr="00083F5E">
        <w:rPr>
          <w:rFonts w:ascii="Calibri Light" w:hAnsi="Calibri Light"/>
          <w:noProof/>
          <w:color w:val="099BDD" w:themeColor="text2"/>
          <w:sz w:val="28"/>
          <w:szCs w:val="28"/>
          <w:lang w:val="pt-BR"/>
        </w:rPr>
        <w:t xml:space="preserve"> </w:t>
      </w:r>
      <w:r w:rsidRPr="00083F5E">
        <w:rPr>
          <w:rFonts w:ascii="Calibri Light" w:hAnsi="Calibri Light"/>
          <w:noProof/>
          <w:sz w:val="28"/>
          <w:szCs w:val="28"/>
          <w:lang w:val="pt-BR"/>
        </w:rPr>
        <w:t>Repetir os pontos 10 a 16 durante o treinamento;</w:t>
      </w:r>
    </w:p>
    <w:p w:rsidR="00083F5E" w:rsidRPr="00083F5E" w:rsidRDefault="00083F5E" w:rsidP="00083F5E">
      <w:pPr>
        <w:spacing w:before="0" w:after="120" w:line="240" w:lineRule="auto"/>
        <w:rPr>
          <w:rFonts w:ascii="Calibri Light" w:hAnsi="Calibri Light"/>
          <w:noProof/>
          <w:sz w:val="28"/>
          <w:szCs w:val="28"/>
          <w:lang w:val="pt-BR"/>
        </w:rPr>
      </w:pPr>
      <w:r w:rsidRPr="00083F5E">
        <w:rPr>
          <w:rFonts w:ascii="Calibri Light" w:hAnsi="Calibri Light"/>
          <w:b/>
          <w:noProof/>
          <w:color w:val="099BDD" w:themeColor="text2"/>
          <w:sz w:val="28"/>
          <w:szCs w:val="28"/>
          <w:lang w:val="pt-BR"/>
        </w:rPr>
        <w:t>20.</w:t>
      </w:r>
      <w:r w:rsidRPr="00083F5E">
        <w:rPr>
          <w:rFonts w:ascii="Calibri Light" w:hAnsi="Calibri Light"/>
          <w:noProof/>
          <w:color w:val="099BDD" w:themeColor="text2"/>
          <w:sz w:val="28"/>
          <w:szCs w:val="28"/>
          <w:lang w:val="pt-BR"/>
        </w:rPr>
        <w:t xml:space="preserve"> </w:t>
      </w:r>
      <w:r w:rsidRPr="00083F5E">
        <w:rPr>
          <w:rFonts w:ascii="Calibri Light" w:hAnsi="Calibri Light"/>
          <w:noProof/>
          <w:sz w:val="28"/>
          <w:szCs w:val="28"/>
          <w:lang w:val="pt-BR"/>
        </w:rPr>
        <w:t>Ao finalizar o treinamento tirar o Sistema (A) do atleta;</w:t>
      </w:r>
    </w:p>
    <w:sectPr w:rsidR="00083F5E" w:rsidRPr="00083F5E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836" w:rsidRDefault="00F31836">
      <w:pPr>
        <w:spacing w:after="0" w:line="240" w:lineRule="auto"/>
      </w:pPr>
      <w:r>
        <w:separator/>
      </w:r>
    </w:p>
  </w:endnote>
  <w:endnote w:type="continuationSeparator" w:id="0">
    <w:p w:rsidR="00F31836" w:rsidRDefault="00F31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836" w:rsidRDefault="00F31836">
      <w:pPr>
        <w:spacing w:after="0" w:line="240" w:lineRule="auto"/>
      </w:pPr>
      <w:r>
        <w:separator/>
      </w:r>
    </w:p>
  </w:footnote>
  <w:footnote w:type="continuationSeparator" w:id="0">
    <w:p w:rsidR="00F31836" w:rsidRDefault="00F31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E07" w:rsidRPr="006723F2" w:rsidRDefault="006723F2" w:rsidP="006723F2">
    <w:pPr>
      <w:pStyle w:val="Encabezado"/>
      <w:jc w:val="center"/>
      <w:rPr>
        <w:rFonts w:ascii="Calibri Light" w:hAnsi="Calibri Light"/>
        <w:sz w:val="28"/>
        <w:lang w:val="pt-BR"/>
      </w:rPr>
    </w:pPr>
    <w:r w:rsidRPr="006723F2">
      <w:rPr>
        <w:rFonts w:ascii="Calibri Light" w:hAnsi="Calibri Light"/>
        <w:sz w:val="28"/>
        <w:lang w:val="pt-BR"/>
      </w:rPr>
      <w:t xml:space="preserve">Mestrando: </w:t>
    </w:r>
    <w:r w:rsidR="00EA0E07" w:rsidRPr="006723F2">
      <w:rPr>
        <w:rFonts w:ascii="Calibri Light" w:hAnsi="Calibri Light"/>
        <w:sz w:val="28"/>
        <w:lang w:val="pt-BR"/>
      </w:rPr>
      <w:t>Diego Ricardo Páez Ardila</w:t>
    </w:r>
    <w:r>
      <w:rPr>
        <w:rFonts w:ascii="Calibri Light" w:hAnsi="Calibri Light"/>
        <w:sz w:val="28"/>
        <w:lang w:val="pt-BR"/>
      </w:rPr>
      <w:tab/>
    </w:r>
    <w:r>
      <w:rPr>
        <w:rFonts w:ascii="Calibri Light" w:hAnsi="Calibri Light"/>
        <w:sz w:val="28"/>
        <w:lang w:val="pt-BR"/>
      </w:rPr>
      <w:tab/>
      <w:t xml:space="preserve">                                        </w:t>
    </w:r>
    <w:r w:rsidRPr="006723F2">
      <w:rPr>
        <w:rFonts w:ascii="Calibri Light" w:hAnsi="Calibri Light"/>
        <w:sz w:val="28"/>
        <w:lang w:val="pt-BR"/>
      </w:rPr>
      <w:t>IEB-UFSC</w:t>
    </w:r>
    <w:r>
      <w:rPr>
        <w:rFonts w:ascii="Calibri Light" w:hAnsi="Calibri Light"/>
        <w:sz w:val="28"/>
        <w:lang w:val="pt-BR"/>
      </w:rPr>
      <w:t xml:space="preserve">  </w:t>
    </w:r>
    <w:r w:rsidRPr="006723F2">
      <w:rPr>
        <w:rFonts w:ascii="Calibri Light" w:hAnsi="Calibri Light"/>
        <w:sz w:val="28"/>
        <w:lang w:val="pt-BR"/>
      </w:rPr>
      <w:t>201</w:t>
    </w:r>
    <w:r>
      <w:rPr>
        <w:rFonts w:ascii="Calibri Light" w:hAnsi="Calibri Light"/>
        <w:sz w:val="28"/>
        <w:lang w:val="pt-BR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07"/>
    <w:rsid w:val="000759AD"/>
    <w:rsid w:val="00083F5E"/>
    <w:rsid w:val="001B1C21"/>
    <w:rsid w:val="002D0D56"/>
    <w:rsid w:val="0030496C"/>
    <w:rsid w:val="003E7257"/>
    <w:rsid w:val="00562936"/>
    <w:rsid w:val="006723F2"/>
    <w:rsid w:val="00B14CF5"/>
    <w:rsid w:val="00B16677"/>
    <w:rsid w:val="00C565CB"/>
    <w:rsid w:val="00D529AB"/>
    <w:rsid w:val="00EA0E07"/>
    <w:rsid w:val="00F3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E299BDC-3B29-411E-9C79-9935FE01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EA0E0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0E07"/>
  </w:style>
  <w:style w:type="paragraph" w:styleId="Piedepgina">
    <w:name w:val="footer"/>
    <w:basedOn w:val="Normal"/>
    <w:link w:val="PiedepginaCar"/>
    <w:uiPriority w:val="99"/>
    <w:unhideWhenUsed/>
    <w:rsid w:val="00EA0E0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-IEB-UFSC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786FFD-0606-411E-8CC5-C636524F0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20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Laura-IEB-UFSC</dc:creator>
  <cp:keywords/>
  <cp:lastModifiedBy>lauraparra</cp:lastModifiedBy>
  <cp:revision>8</cp:revision>
  <dcterms:created xsi:type="dcterms:W3CDTF">2015-04-29T19:31:00Z</dcterms:created>
  <dcterms:modified xsi:type="dcterms:W3CDTF">2015-05-03T23:53:00Z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